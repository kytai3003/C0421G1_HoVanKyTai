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0E4220">
      <w:pPr>
        <w:rPr>
          <w:lang w:val="en-CA"/>
        </w:rPr>
      </w:pPr>
      <w:r>
        <w:rPr>
          <w:lang w:val="en-CA"/>
        </w:rPr>
        <w:t>BEGIN</w:t>
      </w:r>
    </w:p>
    <w:p w:rsidR="000E4220" w:rsidRDefault="000E4220">
      <w:pPr>
        <w:rPr>
          <w:lang w:val="en-CA"/>
        </w:rPr>
      </w:pPr>
      <w:r>
        <w:rPr>
          <w:lang w:val="en-CA"/>
        </w:rPr>
        <w:tab/>
      </w:r>
    </w:p>
    <w:p w:rsidR="000E4220" w:rsidRDefault="000E4220" w:rsidP="000E4220">
      <w:pPr>
        <w:ind w:firstLine="720"/>
        <w:rPr>
          <w:lang w:val="en-CA"/>
        </w:rPr>
      </w:pPr>
      <w:r>
        <w:rPr>
          <w:lang w:val="en-CA"/>
        </w:rPr>
        <w:t>Input a</w:t>
      </w:r>
    </w:p>
    <w:p w:rsidR="000E4220" w:rsidRDefault="000E4220">
      <w:pPr>
        <w:rPr>
          <w:lang w:val="en-CA"/>
        </w:rPr>
      </w:pPr>
      <w:r>
        <w:rPr>
          <w:lang w:val="en-CA"/>
        </w:rPr>
        <w:tab/>
        <w:t>b = a*23000</w:t>
      </w:r>
    </w:p>
    <w:p w:rsidR="000E4220" w:rsidRDefault="000E4220">
      <w:pPr>
        <w:rPr>
          <w:lang w:val="en-CA"/>
        </w:rPr>
      </w:pPr>
      <w:r>
        <w:rPr>
          <w:lang w:val="en-CA"/>
        </w:rPr>
        <w:tab/>
        <w:t>Output b</w:t>
      </w:r>
    </w:p>
    <w:p w:rsidR="000E4220" w:rsidRDefault="000E4220">
      <w:pPr>
        <w:rPr>
          <w:lang w:val="en-CA"/>
        </w:rPr>
      </w:pPr>
    </w:p>
    <w:p w:rsidR="000E4220" w:rsidRDefault="000E4220">
      <w:pPr>
        <w:rPr>
          <w:lang w:val="en-CA"/>
        </w:rPr>
      </w:pPr>
      <w:r>
        <w:rPr>
          <w:lang w:val="en-CA"/>
        </w:rPr>
        <w:t>END</w:t>
      </w:r>
    </w:p>
    <w:p w:rsidR="000E4220" w:rsidRDefault="000E4220">
      <w:pPr>
        <w:rPr>
          <w:lang w:val="en-CA"/>
        </w:rPr>
      </w:pPr>
    </w:p>
    <w:p w:rsidR="000E4220" w:rsidRPr="000E4220" w:rsidRDefault="00655A51">
      <w:pPr>
        <w:rPr>
          <w:lang w:val="en-C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2750820</wp:posOffset>
                </wp:positionV>
                <wp:extent cx="9525" cy="3143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5FF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2.5pt;margin-top:216.6pt;width:.7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2036445</wp:posOffset>
                </wp:positionV>
                <wp:extent cx="19050" cy="323850"/>
                <wp:effectExtent l="5715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C7FDC" id="Straight Arrow Connector 11" o:spid="_x0000_s1026" type="#_x0000_t32" style="position:absolute;margin-left:230.25pt;margin-top:160.35pt;width:1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1293495</wp:posOffset>
                </wp:positionV>
                <wp:extent cx="0" cy="333375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B3FCA" id="Straight Arrow Connector 10" o:spid="_x0000_s1026" type="#_x0000_t32" style="position:absolute;margin-left:232.5pt;margin-top:101.85pt;width:0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560070</wp:posOffset>
                </wp:positionV>
                <wp:extent cx="0" cy="34290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8974B" id="Straight Arrow Connector 9" o:spid="_x0000_s1026" type="#_x0000_t32" style="position:absolute;margin-left:232.5pt;margin-top:44.1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TI0gEAAP8D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E42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163F4" wp14:editId="5CE49002">
                <wp:simplePos x="0" y="0"/>
                <wp:positionH relativeFrom="margin">
                  <wp:align>center</wp:align>
                </wp:positionH>
                <wp:positionV relativeFrom="paragraph">
                  <wp:posOffset>3065145</wp:posOffset>
                </wp:positionV>
                <wp:extent cx="1181100" cy="4191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220" w:rsidRDefault="000E4220" w:rsidP="000E422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  <w:p w:rsidR="000E4220" w:rsidRPr="000E4220" w:rsidRDefault="000E4220" w:rsidP="000E422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:rsidR="000E4220" w:rsidRPr="000E4220" w:rsidRDefault="000E4220" w:rsidP="000E422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163F4" id="Oval 5" o:spid="_x0000_s1026" style="position:absolute;margin-left:0;margin-top:241.35pt;width:93pt;height:3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0E4220" w:rsidRDefault="000E4220" w:rsidP="000E422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  <w:p w:rsidR="000E4220" w:rsidRPr="000E4220" w:rsidRDefault="000E4220" w:rsidP="000E4220">
                      <w:pPr>
                        <w:jc w:val="center"/>
                        <w:rPr>
                          <w:lang w:val="en-CA"/>
                        </w:rPr>
                      </w:pPr>
                    </w:p>
                    <w:p w:rsidR="000E4220" w:rsidRPr="000E4220" w:rsidRDefault="000E4220" w:rsidP="000E4220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E42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9A3AC" wp14:editId="56D8D4A0">
                <wp:simplePos x="0" y="0"/>
                <wp:positionH relativeFrom="margin">
                  <wp:align>center</wp:align>
                </wp:positionH>
                <wp:positionV relativeFrom="paragraph">
                  <wp:posOffset>2341245</wp:posOffset>
                </wp:positionV>
                <wp:extent cx="1152525" cy="4000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220" w:rsidRPr="000E4220" w:rsidRDefault="000E4220" w:rsidP="000E422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9A3A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0;margin-top:184.35pt;width:90.75pt;height:31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" adj="1874" fillcolor="white [3201]" strokecolor="#70ad47 [3209]" strokeweight="1pt">
                <v:textbox>
                  <w:txbxContent>
                    <w:p w:rsidR="000E4220" w:rsidRPr="000E4220" w:rsidRDefault="000E4220" w:rsidP="000E422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2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1E17B" wp14:editId="6113FFFA">
                <wp:simplePos x="0" y="0"/>
                <wp:positionH relativeFrom="margin">
                  <wp:posOffset>2486025</wp:posOffset>
                </wp:positionH>
                <wp:positionV relativeFrom="paragraph">
                  <wp:posOffset>1598295</wp:posOffset>
                </wp:positionV>
                <wp:extent cx="94297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220" w:rsidRPr="000E4220" w:rsidRDefault="000E4220" w:rsidP="000E422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 = 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1E17B" id="Rectangle 3" o:spid="_x0000_s1028" style="position:absolute;margin-left:195.75pt;margin-top:125.85pt;width:74.25pt;height:33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" fillcolor="white [3201]" strokecolor="#70ad47 [3209]" strokeweight="1pt">
                <v:textbox>
                  <w:txbxContent>
                    <w:p w:rsidR="000E4220" w:rsidRPr="000E4220" w:rsidRDefault="000E4220" w:rsidP="000E422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 = a*23000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42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000EC" wp14:editId="3340352D">
                <wp:simplePos x="0" y="0"/>
                <wp:positionH relativeFrom="margin">
                  <wp:align>center</wp:align>
                </wp:positionH>
                <wp:positionV relativeFrom="paragraph">
                  <wp:posOffset>874395</wp:posOffset>
                </wp:positionV>
                <wp:extent cx="1152525" cy="40005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220" w:rsidRPr="000E4220" w:rsidRDefault="000E4220" w:rsidP="000E422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000EC" id="Parallelogram 2" o:spid="_x0000_s1029" type="#_x0000_t7" style="position:absolute;margin-left:0;margin-top:68.85pt;width:90.75pt;height:3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" adj="1874" fillcolor="white [3201]" strokecolor="#70ad47 [3209]" strokeweight="1pt">
                <v:textbox>
                  <w:txbxContent>
                    <w:p w:rsidR="000E4220" w:rsidRPr="000E4220" w:rsidRDefault="000E4220" w:rsidP="000E422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2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CDA46" wp14:editId="2D2E9063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118110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220" w:rsidRPr="000E4220" w:rsidRDefault="000E4220" w:rsidP="000E422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0E4220">
                              <w:rPr>
                                <w:lang w:val="en-CA"/>
                              </w:rPr>
                              <w:t>Begin</w:t>
                            </w:r>
                          </w:p>
                          <w:p w:rsidR="000E4220" w:rsidRPr="000E4220" w:rsidRDefault="000E4220" w:rsidP="000E422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CDA46" id="Oval 1" o:spid="_x0000_s1030" style="position:absolute;margin-left:0;margin-top:10.35pt;width:93pt;height:3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0E4220" w:rsidRPr="000E4220" w:rsidRDefault="000E4220" w:rsidP="000E4220">
                      <w:pPr>
                        <w:jc w:val="center"/>
                        <w:rPr>
                          <w:lang w:val="en-CA"/>
                        </w:rPr>
                      </w:pPr>
                      <w:r w:rsidRPr="000E4220">
                        <w:rPr>
                          <w:lang w:val="en-CA"/>
                        </w:rPr>
                        <w:t>Begin</w:t>
                      </w:r>
                    </w:p>
                    <w:p w:rsidR="000E4220" w:rsidRPr="000E4220" w:rsidRDefault="000E4220" w:rsidP="000E4220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E4220" w:rsidRPr="000E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20"/>
    <w:rsid w:val="000E4220"/>
    <w:rsid w:val="00645252"/>
    <w:rsid w:val="00655A51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DB7E"/>
  <w15:chartTrackingRefBased/>
  <w15:docId w15:val="{BAFADAED-C565-47B9-A304-C02B5670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2021-04-28T04:04:00Z</dcterms:created>
  <dcterms:modified xsi:type="dcterms:W3CDTF">2021-04-28T04:17:00Z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