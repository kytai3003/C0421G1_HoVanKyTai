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3A5BCC">
      <w:pPr>
        <w:rPr>
          <w:lang w:val="en-CA"/>
        </w:rPr>
      </w:pPr>
      <w:r>
        <w:rPr>
          <w:lang w:val="en-CA"/>
        </w:rPr>
        <w:t>BEGIN</w:t>
      </w:r>
    </w:p>
    <w:p w:rsidR="003A5BCC" w:rsidRDefault="003A5BCC">
      <w:pPr>
        <w:rPr>
          <w:lang w:val="en-CA"/>
        </w:rPr>
      </w:pPr>
    </w:p>
    <w:p w:rsidR="003A5BCC" w:rsidRDefault="003A5BCC">
      <w:pPr>
        <w:rPr>
          <w:lang w:val="en-CA"/>
        </w:rPr>
      </w:pPr>
      <w:r>
        <w:rPr>
          <w:lang w:val="en-CA"/>
        </w:rPr>
        <w:tab/>
        <w:t xml:space="preserve">Input </w:t>
      </w:r>
      <w:proofErr w:type="spellStart"/>
      <w:proofErr w:type="gramStart"/>
      <w:r>
        <w:rPr>
          <w:lang w:val="en-CA"/>
        </w:rPr>
        <w:t>a,b</w:t>
      </w:r>
      <w:proofErr w:type="gramEnd"/>
      <w:r>
        <w:rPr>
          <w:lang w:val="en-CA"/>
        </w:rPr>
        <w:t>,c</w:t>
      </w:r>
      <w:proofErr w:type="spellEnd"/>
    </w:p>
    <w:p w:rsidR="003A5BCC" w:rsidRDefault="003A5BCC">
      <w:pPr>
        <w:rPr>
          <w:lang w:val="en-CA"/>
        </w:rPr>
      </w:pPr>
      <w:r>
        <w:rPr>
          <w:lang w:val="en-CA"/>
        </w:rPr>
        <w:tab/>
        <w:t>IF a &gt; b, a &gt; c</w:t>
      </w:r>
    </w:p>
    <w:p w:rsidR="003A5BCC" w:rsidRDefault="003A5BCC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Output “a la </w:t>
      </w:r>
      <w:proofErr w:type="spellStart"/>
      <w:r>
        <w:rPr>
          <w:lang w:val="en-CA"/>
        </w:rPr>
        <w:t>gia</w:t>
      </w:r>
      <w:proofErr w:type="spellEnd"/>
      <w:r>
        <w:rPr>
          <w:lang w:val="en-CA"/>
        </w:rPr>
        <w:t xml:space="preserve"> tri </w:t>
      </w:r>
      <w:proofErr w:type="spellStart"/>
      <w:r>
        <w:rPr>
          <w:lang w:val="en-CA"/>
        </w:rPr>
        <w:t>lon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nhat</w:t>
      </w:r>
      <w:proofErr w:type="spellEnd"/>
      <w:r>
        <w:rPr>
          <w:lang w:val="en-CA"/>
        </w:rPr>
        <w:t>”</w:t>
      </w:r>
    </w:p>
    <w:p w:rsidR="003A5BCC" w:rsidRDefault="003A5BCC">
      <w:pPr>
        <w:rPr>
          <w:lang w:val="en-CA"/>
        </w:rPr>
      </w:pPr>
      <w:r>
        <w:rPr>
          <w:lang w:val="en-CA"/>
        </w:rPr>
        <w:tab/>
        <w:t>ELSE IF b&gt;c</w:t>
      </w:r>
    </w:p>
    <w:p w:rsidR="003A5BCC" w:rsidRDefault="003A5BCC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Output “b la </w:t>
      </w:r>
      <w:proofErr w:type="spellStart"/>
      <w:r>
        <w:rPr>
          <w:lang w:val="en-CA"/>
        </w:rPr>
        <w:t>gia</w:t>
      </w:r>
      <w:proofErr w:type="spellEnd"/>
      <w:r>
        <w:rPr>
          <w:lang w:val="en-CA"/>
        </w:rPr>
        <w:t xml:space="preserve"> tri </w:t>
      </w:r>
      <w:proofErr w:type="spellStart"/>
      <w:r>
        <w:rPr>
          <w:lang w:val="en-CA"/>
        </w:rPr>
        <w:t>lon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nhat</w:t>
      </w:r>
      <w:proofErr w:type="spellEnd"/>
      <w:r>
        <w:rPr>
          <w:lang w:val="en-CA"/>
        </w:rPr>
        <w:t>”</w:t>
      </w:r>
    </w:p>
    <w:p w:rsidR="003A5BCC" w:rsidRDefault="003A5BCC">
      <w:pPr>
        <w:rPr>
          <w:lang w:val="en-CA"/>
        </w:rPr>
      </w:pPr>
      <w:r>
        <w:rPr>
          <w:lang w:val="en-CA"/>
        </w:rPr>
        <w:tab/>
        <w:t xml:space="preserve">          ELSE </w:t>
      </w:r>
    </w:p>
    <w:p w:rsidR="003A5BCC" w:rsidRDefault="003A5BCC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Output “c la </w:t>
      </w:r>
      <w:proofErr w:type="spellStart"/>
      <w:r>
        <w:rPr>
          <w:lang w:val="en-CA"/>
        </w:rPr>
        <w:t>gia</w:t>
      </w:r>
      <w:proofErr w:type="spellEnd"/>
      <w:r>
        <w:rPr>
          <w:lang w:val="en-CA"/>
        </w:rPr>
        <w:t xml:space="preserve"> tri </w:t>
      </w:r>
      <w:proofErr w:type="spellStart"/>
      <w:r>
        <w:rPr>
          <w:lang w:val="en-CA"/>
        </w:rPr>
        <w:t>lon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nhat</w:t>
      </w:r>
      <w:proofErr w:type="spellEnd"/>
      <w:r>
        <w:rPr>
          <w:lang w:val="en-CA"/>
        </w:rPr>
        <w:t>”</w:t>
      </w:r>
    </w:p>
    <w:p w:rsidR="003A5BCC" w:rsidRDefault="003A5BCC">
      <w:pPr>
        <w:rPr>
          <w:lang w:val="en-CA"/>
        </w:rPr>
      </w:pPr>
    </w:p>
    <w:p w:rsidR="003B7D55" w:rsidRPr="003A5BCC" w:rsidRDefault="003B7D55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EAEE10" wp14:editId="79BBB1FA">
                <wp:simplePos x="0" y="0"/>
                <wp:positionH relativeFrom="column">
                  <wp:posOffset>4114800</wp:posOffset>
                </wp:positionH>
                <wp:positionV relativeFrom="paragraph">
                  <wp:posOffset>2332990</wp:posOffset>
                </wp:positionV>
                <wp:extent cx="590550" cy="371475"/>
                <wp:effectExtent l="19050" t="19050" r="38100" b="85725"/>
                <wp:wrapNone/>
                <wp:docPr id="24" name="Oval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D55" w:rsidRPr="003B7D55" w:rsidRDefault="003B7D55" w:rsidP="003B7D55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AEE1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4" o:spid="_x0000_s1026" type="#_x0000_t63" style="position:absolute;margin-left:324pt;margin-top:183.7pt;width:46.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" adj="6300,24300" fillcolor="white [3201]" strokecolor="#70ad47 [3209]" strokeweight="1pt">
                <v:textbox>
                  <w:txbxContent>
                    <w:p w:rsidR="003B7D55" w:rsidRPr="003B7D55" w:rsidRDefault="003B7D55" w:rsidP="003B7D55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F978F9" wp14:editId="6FA29809">
                <wp:simplePos x="0" y="0"/>
                <wp:positionH relativeFrom="column">
                  <wp:posOffset>3067050</wp:posOffset>
                </wp:positionH>
                <wp:positionV relativeFrom="paragraph">
                  <wp:posOffset>1713865</wp:posOffset>
                </wp:positionV>
                <wp:extent cx="590550" cy="371475"/>
                <wp:effectExtent l="19050" t="19050" r="38100" b="85725"/>
                <wp:wrapNone/>
                <wp:docPr id="23" name="Oval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D55" w:rsidRPr="003B7D55" w:rsidRDefault="003B7D55" w:rsidP="003B7D55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978F9" id="Oval Callout 23" o:spid="_x0000_s1027" type="#_x0000_t63" style="position:absolute;margin-left:241.5pt;margin-top:134.95pt;width:46.5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" adj="6300,24300" fillcolor="white [3201]" strokecolor="#70ad47 [3209]" strokeweight="1pt">
                <v:textbox>
                  <w:txbxContent>
                    <w:p w:rsidR="003B7D55" w:rsidRPr="003B7D55" w:rsidRDefault="003B7D55" w:rsidP="003B7D55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957B8F" wp14:editId="31B20CAB">
                <wp:simplePos x="0" y="0"/>
                <wp:positionH relativeFrom="column">
                  <wp:posOffset>2428874</wp:posOffset>
                </wp:positionH>
                <wp:positionV relativeFrom="paragraph">
                  <wp:posOffset>2332990</wp:posOffset>
                </wp:positionV>
                <wp:extent cx="619125" cy="371475"/>
                <wp:effectExtent l="19050" t="19050" r="47625" b="85725"/>
                <wp:wrapNone/>
                <wp:docPr id="22" name="Oval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D55" w:rsidRPr="003B7D55" w:rsidRDefault="003B7D55" w:rsidP="003B7D55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57B8F" id="Oval Callout 22" o:spid="_x0000_s1028" type="#_x0000_t63" style="position:absolute;margin-left:191.25pt;margin-top:183.7pt;width:48.7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" adj="6300,24300" fillcolor="white [3201]" strokecolor="#70ad47 [3209]" strokeweight="1pt">
                <v:textbox>
                  <w:txbxContent>
                    <w:p w:rsidR="003B7D55" w:rsidRPr="003B7D55" w:rsidRDefault="003B7D55" w:rsidP="003B7D55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EE8FC0" wp14:editId="550D8FE4">
                <wp:simplePos x="0" y="0"/>
                <wp:positionH relativeFrom="column">
                  <wp:posOffset>685800</wp:posOffset>
                </wp:positionH>
                <wp:positionV relativeFrom="paragraph">
                  <wp:posOffset>1704341</wp:posOffset>
                </wp:positionV>
                <wp:extent cx="609600" cy="381000"/>
                <wp:effectExtent l="19050" t="19050" r="38100" b="76200"/>
                <wp:wrapNone/>
                <wp:docPr id="21" name="Oval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D55" w:rsidRPr="003B7D55" w:rsidRDefault="003B7D55" w:rsidP="003B7D55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E8FC0" id="Oval Callout 21" o:spid="_x0000_s1029" type="#_x0000_t63" style="position:absolute;margin-left:54pt;margin-top:134.2pt;width:48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" adj="6300,24300" fillcolor="white [3201]" strokecolor="#70ad47 [3209]" strokeweight="1pt">
                <v:textbox>
                  <w:txbxContent>
                    <w:p w:rsidR="003B7D55" w:rsidRPr="003B7D55" w:rsidRDefault="003B7D55" w:rsidP="003B7D55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F0D4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4247515</wp:posOffset>
                </wp:positionV>
                <wp:extent cx="1466850" cy="695325"/>
                <wp:effectExtent l="38100" t="0" r="19050" b="857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695325"/>
                        </a:xfrm>
                        <a:prstGeom prst="bentConnector3">
                          <a:avLst>
                            <a:gd name="adj1" fmla="val 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C47F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3in;margin-top:334.45pt;width:115.5pt;height:54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" adj="140" strokecolor="#5b9bd5 [3204]" strokeweight=".5pt">
                <v:stroke endarrow="block"/>
              </v:shape>
            </w:pict>
          </mc:Fallback>
        </mc:AlternateContent>
      </w:r>
      <w:r w:rsidR="002F0D4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4257040</wp:posOffset>
                </wp:positionV>
                <wp:extent cx="19050" cy="438150"/>
                <wp:effectExtent l="57150" t="0" r="57150" b="571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4D51D" id="Elbow Connector 19" o:spid="_x0000_s1026" type="#_x0000_t34" style="position:absolute;margin-left:188.25pt;margin-top:335.2pt;width:1.5pt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 w:rsidR="002F0D4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2771140</wp:posOffset>
                </wp:positionV>
                <wp:extent cx="247650" cy="752475"/>
                <wp:effectExtent l="0" t="0" r="76200" b="4762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752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D170B" id="Elbow Connector 18" o:spid="_x0000_s1026" type="#_x0000_t34" style="position:absolute;margin-left:318.75pt;margin-top:218.2pt;width:19.5pt;height:5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" adj="21600" strokecolor="#5b9bd5 [3204]" strokeweight=".5pt">
                <v:stroke endarrow="block"/>
              </v:shape>
            </w:pict>
          </mc:Fallback>
        </mc:AlternateContent>
      </w:r>
      <w:r w:rsidR="002F0D4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2780665</wp:posOffset>
                </wp:positionV>
                <wp:extent cx="400050" cy="809625"/>
                <wp:effectExtent l="57150" t="0" r="19050" b="4762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809625"/>
                        </a:xfrm>
                        <a:prstGeom prst="bentConnector3">
                          <a:avLst>
                            <a:gd name="adj1" fmla="val 1023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F752B" id="Elbow Connector 16" o:spid="_x0000_s1026" type="#_x0000_t34" style="position:absolute;margin-left:196.5pt;margin-top:218.95pt;width:31.5pt;height:63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" adj="22114" strokecolor="#5b9bd5 [3204]" strokeweight=".5pt">
                <v:stroke endarrow="block"/>
              </v:shape>
            </w:pict>
          </mc:Fallback>
        </mc:AlternateContent>
      </w:r>
      <w:r w:rsidR="002F0D4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2142490</wp:posOffset>
                </wp:positionV>
                <wp:extent cx="723900" cy="171450"/>
                <wp:effectExtent l="0" t="0" r="76200" b="571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714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26B14" id="Elbow Connector 14" o:spid="_x0000_s1026" type="#_x0000_t34" style="position:absolute;margin-left:219pt;margin-top:168.7pt;width:57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" adj="21600" strokecolor="#5b9bd5 [3204]" strokeweight=".5pt">
                <v:stroke endarrow="block"/>
              </v:shape>
            </w:pict>
          </mc:Fallback>
        </mc:AlternateContent>
      </w:r>
      <w:r w:rsidR="002F0D4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403598" wp14:editId="4C54D445">
                <wp:simplePos x="0" y="0"/>
                <wp:positionH relativeFrom="column">
                  <wp:posOffset>2886075</wp:posOffset>
                </wp:positionH>
                <wp:positionV relativeFrom="paragraph">
                  <wp:posOffset>2323465</wp:posOffset>
                </wp:positionV>
                <wp:extent cx="1162050" cy="904875"/>
                <wp:effectExtent l="19050" t="19050" r="19050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D43" w:rsidRPr="002F0D43" w:rsidRDefault="002F0D43" w:rsidP="002F0D4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If 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40359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0" type="#_x0000_t4" style="position:absolute;margin-left:227.25pt;margin-top:182.95pt;width:91.5pt;height:71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" fillcolor="#5b9bd5 [3204]" strokecolor="#1f4d78 [1604]" strokeweight="1pt">
                <v:textbox>
                  <w:txbxContent>
                    <w:p w:rsidR="002F0D43" w:rsidRPr="002F0D43" w:rsidRDefault="002F0D43" w:rsidP="002F0D4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If b&gt;c</w:t>
                      </w:r>
                    </w:p>
                  </w:txbxContent>
                </v:textbox>
              </v:shape>
            </w:pict>
          </mc:Fallback>
        </mc:AlternateContent>
      </w:r>
      <w:r w:rsidR="002F0D4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48D49" wp14:editId="6EED07C7">
                <wp:simplePos x="0" y="0"/>
                <wp:positionH relativeFrom="column">
                  <wp:posOffset>790575</wp:posOffset>
                </wp:positionH>
                <wp:positionV relativeFrom="paragraph">
                  <wp:posOffset>4257040</wp:posOffset>
                </wp:positionV>
                <wp:extent cx="838200" cy="714375"/>
                <wp:effectExtent l="19050" t="0" r="76200" b="8572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714375"/>
                        </a:xfrm>
                        <a:prstGeom prst="bentConnector3">
                          <a:avLst>
                            <a:gd name="adj1" fmla="val -22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44AEA" id="Elbow Connector 11" o:spid="_x0000_s1026" type="#_x0000_t34" style="position:absolute;margin-left:62.25pt;margin-top:335.2pt;width:66pt;height:5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" adj="-491" strokecolor="#5b9bd5 [3204]" strokeweight=".5pt">
                <v:stroke endarrow="block"/>
              </v:shape>
            </w:pict>
          </mc:Fallback>
        </mc:AlternateContent>
      </w:r>
      <w:r w:rsidR="002F0D4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504A77" wp14:editId="214583BC">
                <wp:simplePos x="0" y="0"/>
                <wp:positionH relativeFrom="column">
                  <wp:posOffset>809625</wp:posOffset>
                </wp:positionH>
                <wp:positionV relativeFrom="paragraph">
                  <wp:posOffset>2132964</wp:posOffset>
                </wp:positionV>
                <wp:extent cx="771525" cy="1457325"/>
                <wp:effectExtent l="76200" t="0" r="9525" b="476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457325"/>
                        </a:xfrm>
                        <a:prstGeom prst="bentConnector3">
                          <a:avLst>
                            <a:gd name="adj1" fmla="val 100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C297B" id="Elbow Connector 10" o:spid="_x0000_s1026" type="#_x0000_t34" style="position:absolute;margin-left:63.75pt;margin-top:167.95pt;width:60.75pt;height:114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" adj="21733" strokecolor="#5b9bd5 [3204]" strokeweight=".5pt">
                <v:stroke endarrow="block"/>
              </v:shape>
            </w:pict>
          </mc:Fallback>
        </mc:AlternateContent>
      </w:r>
      <w:r w:rsidR="002F0D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B883C" wp14:editId="3B061D78">
                <wp:simplePos x="0" y="0"/>
                <wp:positionH relativeFrom="column">
                  <wp:posOffset>2162175</wp:posOffset>
                </wp:positionH>
                <wp:positionV relativeFrom="paragraph">
                  <wp:posOffset>1513840</wp:posOffset>
                </wp:positionV>
                <wp:extent cx="0" cy="1714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E763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0.25pt;margin-top:119.2pt;width:0;height:1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F0D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A55CDC" wp14:editId="06E853B8">
                <wp:simplePos x="0" y="0"/>
                <wp:positionH relativeFrom="column">
                  <wp:posOffset>2114550</wp:posOffset>
                </wp:positionH>
                <wp:positionV relativeFrom="paragraph">
                  <wp:posOffset>837565</wp:posOffset>
                </wp:positionV>
                <wp:extent cx="9525" cy="22860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25746" id="Straight Arrow Connector 8" o:spid="_x0000_s1026" type="#_x0000_t32" style="position:absolute;margin-left:166.5pt;margin-top:65.95pt;width:.7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F0D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E06D9F" wp14:editId="51DA33F1">
                <wp:simplePos x="0" y="0"/>
                <wp:positionH relativeFrom="column">
                  <wp:posOffset>3486150</wp:posOffset>
                </wp:positionH>
                <wp:positionV relativeFrom="paragraph">
                  <wp:posOffset>3580765</wp:posOffset>
                </wp:positionV>
                <wp:extent cx="1504950" cy="638175"/>
                <wp:effectExtent l="19050" t="0" r="3810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D43" w:rsidRPr="002F0D43" w:rsidRDefault="002F0D43" w:rsidP="002F0D4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Output “</w:t>
                            </w:r>
                            <w:r>
                              <w:rPr>
                                <w:lang w:val="en-CA"/>
                              </w:rPr>
                              <w:t>c</w:t>
                            </w:r>
                            <w:r>
                              <w:rPr>
                                <w:lang w:val="en-CA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tri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lon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nhat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06D9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31" type="#_x0000_t7" style="position:absolute;margin-left:274.5pt;margin-top:281.95pt;width:118.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" adj="2290" fillcolor="#5b9bd5 [3204]" strokecolor="#1f4d78 [1604]" strokeweight="1pt">
                <v:textbox>
                  <w:txbxContent>
                    <w:p w:rsidR="002F0D43" w:rsidRPr="002F0D43" w:rsidRDefault="002F0D43" w:rsidP="002F0D4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Output “</w:t>
                      </w:r>
                      <w:r>
                        <w:rPr>
                          <w:lang w:val="en-CA"/>
                        </w:rPr>
                        <w:t>c</w:t>
                      </w:r>
                      <w:r>
                        <w:rPr>
                          <w:lang w:val="en-CA"/>
                        </w:rPr>
                        <w:t xml:space="preserve"> la </w:t>
                      </w:r>
                      <w:proofErr w:type="spellStart"/>
                      <w:r>
                        <w:rPr>
                          <w:lang w:val="en-CA"/>
                        </w:rPr>
                        <w:t>gia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tri </w:t>
                      </w:r>
                      <w:proofErr w:type="spellStart"/>
                      <w:r>
                        <w:rPr>
                          <w:lang w:val="en-CA"/>
                        </w:rPr>
                        <w:t>lon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CA"/>
                        </w:rPr>
                        <w:t>nhat</w:t>
                      </w:r>
                      <w:proofErr w:type="spellEnd"/>
                      <w:r>
                        <w:rPr>
                          <w:lang w:val="en-CA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F0D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0793D2" wp14:editId="2CBEAF04">
                <wp:simplePos x="0" y="0"/>
                <wp:positionH relativeFrom="column">
                  <wp:posOffset>1762125</wp:posOffset>
                </wp:positionH>
                <wp:positionV relativeFrom="paragraph">
                  <wp:posOffset>3599815</wp:posOffset>
                </wp:positionV>
                <wp:extent cx="1504950" cy="638175"/>
                <wp:effectExtent l="19050" t="0" r="3810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D43" w:rsidRPr="002F0D43" w:rsidRDefault="002F0D43" w:rsidP="002F0D4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Output “</w:t>
                            </w:r>
                            <w:r>
                              <w:rPr>
                                <w:lang w:val="en-CA"/>
                              </w:rPr>
                              <w:t>b</w:t>
                            </w:r>
                            <w:r>
                              <w:rPr>
                                <w:lang w:val="en-CA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tri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lon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nhat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793D2" id="Parallelogram 6" o:spid="_x0000_s1032" type="#_x0000_t7" style="position:absolute;margin-left:138.75pt;margin-top:283.45pt;width:118.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" adj="2290" fillcolor="#5b9bd5 [3204]" strokecolor="#1f4d78 [1604]" strokeweight="1pt">
                <v:textbox>
                  <w:txbxContent>
                    <w:p w:rsidR="002F0D43" w:rsidRPr="002F0D43" w:rsidRDefault="002F0D43" w:rsidP="002F0D4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Output “</w:t>
                      </w:r>
                      <w:r>
                        <w:rPr>
                          <w:lang w:val="en-CA"/>
                        </w:rPr>
                        <w:t>b</w:t>
                      </w:r>
                      <w:r>
                        <w:rPr>
                          <w:lang w:val="en-CA"/>
                        </w:rPr>
                        <w:t xml:space="preserve"> la </w:t>
                      </w:r>
                      <w:proofErr w:type="spellStart"/>
                      <w:r>
                        <w:rPr>
                          <w:lang w:val="en-CA"/>
                        </w:rPr>
                        <w:t>gia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tri </w:t>
                      </w:r>
                      <w:proofErr w:type="spellStart"/>
                      <w:r>
                        <w:rPr>
                          <w:lang w:val="en-CA"/>
                        </w:rPr>
                        <w:t>lon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CA"/>
                        </w:rPr>
                        <w:t>nhat</w:t>
                      </w:r>
                      <w:proofErr w:type="spellEnd"/>
                      <w:r>
                        <w:rPr>
                          <w:lang w:val="en-CA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F0D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4CEA1F" wp14:editId="63BE6D8B">
                <wp:simplePos x="0" y="0"/>
                <wp:positionH relativeFrom="margin">
                  <wp:align>left</wp:align>
                </wp:positionH>
                <wp:positionV relativeFrom="paragraph">
                  <wp:posOffset>3609340</wp:posOffset>
                </wp:positionV>
                <wp:extent cx="1504950" cy="638175"/>
                <wp:effectExtent l="19050" t="0" r="38100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D43" w:rsidRPr="002F0D43" w:rsidRDefault="002F0D43" w:rsidP="002F0D4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Output “a la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tri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lon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nhat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CEA1F" id="Parallelogram 5" o:spid="_x0000_s1033" type="#_x0000_t7" style="position:absolute;margin-left:0;margin-top:284.2pt;width:118.5pt;height:50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" adj="2290" fillcolor="#5b9bd5 [3204]" strokecolor="#1f4d78 [1604]" strokeweight="1pt">
                <v:textbox>
                  <w:txbxContent>
                    <w:p w:rsidR="002F0D43" w:rsidRPr="002F0D43" w:rsidRDefault="002F0D43" w:rsidP="002F0D4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Output “a la </w:t>
                      </w:r>
                      <w:proofErr w:type="spellStart"/>
                      <w:r>
                        <w:rPr>
                          <w:lang w:val="en-CA"/>
                        </w:rPr>
                        <w:t>gia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tri </w:t>
                      </w:r>
                      <w:proofErr w:type="spellStart"/>
                      <w:r>
                        <w:rPr>
                          <w:lang w:val="en-CA"/>
                        </w:rPr>
                        <w:t>lon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CA"/>
                        </w:rPr>
                        <w:t>nhat</w:t>
                      </w:r>
                      <w:proofErr w:type="spellEnd"/>
                      <w:r>
                        <w:rPr>
                          <w:lang w:val="en-CA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0D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D55E0" wp14:editId="325426D3">
                <wp:simplePos x="0" y="0"/>
                <wp:positionH relativeFrom="column">
                  <wp:posOffset>1638300</wp:posOffset>
                </wp:positionH>
                <wp:positionV relativeFrom="paragraph">
                  <wp:posOffset>4685665</wp:posOffset>
                </wp:positionV>
                <wp:extent cx="1085850" cy="4953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D43" w:rsidRPr="002F0D43" w:rsidRDefault="002F0D43" w:rsidP="002F0D4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D55E0" id="Oval 2" o:spid="_x0000_s1034" style="position:absolute;margin-left:129pt;margin-top:368.95pt;width:85.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F0D43" w:rsidRPr="002F0D43" w:rsidRDefault="002F0D43" w:rsidP="002F0D4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2F0D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161CA" wp14:editId="6221530B">
                <wp:simplePos x="0" y="0"/>
                <wp:positionH relativeFrom="column">
                  <wp:posOffset>1590675</wp:posOffset>
                </wp:positionH>
                <wp:positionV relativeFrom="paragraph">
                  <wp:posOffset>1675765</wp:posOffset>
                </wp:positionV>
                <wp:extent cx="1162050" cy="904875"/>
                <wp:effectExtent l="19050" t="19050" r="19050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D43" w:rsidRPr="002F0D43" w:rsidRDefault="002F0D43" w:rsidP="002F0D4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If a&gt;b,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161CA" id="Diamond 4" o:spid="_x0000_s1035" type="#_x0000_t4" style="position:absolute;margin-left:125.25pt;margin-top:131.95pt;width:91.5pt;height:7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" fillcolor="#5b9bd5 [3204]" strokecolor="#1f4d78 [1604]" strokeweight="1pt">
                <v:textbox>
                  <w:txbxContent>
                    <w:p w:rsidR="002F0D43" w:rsidRPr="002F0D43" w:rsidRDefault="002F0D43" w:rsidP="002F0D4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If a&gt;b, a&gt;c</w:t>
                      </w:r>
                    </w:p>
                  </w:txbxContent>
                </v:textbox>
              </v:shape>
            </w:pict>
          </mc:Fallback>
        </mc:AlternateContent>
      </w:r>
      <w:r w:rsidR="002F0D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B662A0" wp14:editId="30F263DA">
                <wp:simplePos x="0" y="0"/>
                <wp:positionH relativeFrom="column">
                  <wp:posOffset>1504950</wp:posOffset>
                </wp:positionH>
                <wp:positionV relativeFrom="paragraph">
                  <wp:posOffset>1037590</wp:posOffset>
                </wp:positionV>
                <wp:extent cx="1238250" cy="46672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D43" w:rsidRPr="002F0D43" w:rsidRDefault="002F0D43" w:rsidP="002F0D4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CA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lang w:val="en-CA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662A0" id="Parallelogram 3" o:spid="_x0000_s1036" type="#_x0000_t7" style="position:absolute;margin-left:118.5pt;margin-top:81.7pt;width:97.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" adj="2035" fillcolor="#5b9bd5 [3204]" strokecolor="#1f4d78 [1604]" strokeweight="1pt">
                <v:textbox>
                  <w:txbxContent>
                    <w:p w:rsidR="002F0D43" w:rsidRPr="002F0D43" w:rsidRDefault="002F0D43" w:rsidP="002F0D4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Input </w:t>
                      </w:r>
                      <w:proofErr w:type="spellStart"/>
                      <w:proofErr w:type="gramStart"/>
                      <w:r>
                        <w:rPr>
                          <w:lang w:val="en-CA"/>
                        </w:rPr>
                        <w:t>a,b</w:t>
                      </w:r>
                      <w:proofErr w:type="gramEnd"/>
                      <w:r>
                        <w:rPr>
                          <w:lang w:val="en-CA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F0D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304165</wp:posOffset>
                </wp:positionV>
                <wp:extent cx="1085850" cy="4953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D43" w:rsidRPr="002F0D43" w:rsidRDefault="002F0D43" w:rsidP="002F0D4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7" style="position:absolute;margin-left:123pt;margin-top:23.95pt;width:85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F0D43" w:rsidRPr="002F0D43" w:rsidRDefault="002F0D43" w:rsidP="002F0D4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3A5BCC">
        <w:rPr>
          <w:lang w:val="en-CA"/>
        </w:rPr>
        <w:t>END</w:t>
      </w:r>
      <w:bookmarkStart w:id="0" w:name="_GoBack"/>
      <w:bookmarkEnd w:id="0"/>
    </w:p>
    <w:sectPr w:rsidR="003B7D55" w:rsidRPr="003A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CC"/>
    <w:rsid w:val="002F0D43"/>
    <w:rsid w:val="003A5BCC"/>
    <w:rsid w:val="003B7D55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3BC1"/>
  <w15:chartTrackingRefBased/>
  <w15:docId w15:val="{BF81B91A-94D2-4BB3-9B76-62E72086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2021-04-28T04:24:00Z</dcterms:created>
  <dcterms:modified xsi:type="dcterms:W3CDTF">2021-04-28T04:50:00Z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